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5E" w:rsidRPr="002E3160" w:rsidRDefault="002E3160">
      <w:pPr>
        <w:jc w:val="center"/>
        <w:rPr>
          <w:rFonts w:ascii="Arial Black" w:hAnsi="Arial Black" w:cs="Arial"/>
          <w:color w:val="373737"/>
          <w:sz w:val="44"/>
          <w:szCs w:val="44"/>
        </w:rPr>
      </w:pPr>
      <w:r w:rsidRPr="002E3160">
        <w:rPr>
          <w:rFonts w:ascii="Arial Black" w:hAnsi="Arial Black"/>
          <w:b/>
          <w:color w:val="FF0000"/>
          <w:sz w:val="44"/>
          <w:szCs w:val="44"/>
        </w:rPr>
        <w:t>EASY</w:t>
      </w:r>
      <w:r w:rsidRPr="002E3160">
        <w:rPr>
          <w:rFonts w:ascii="Arial Black" w:hAnsi="Arial Black"/>
          <w:b/>
          <w:sz w:val="44"/>
          <w:szCs w:val="44"/>
        </w:rPr>
        <w:t xml:space="preserve"> BLOOD</w:t>
      </w:r>
    </w:p>
    <w:p w:rsidR="00CC415E" w:rsidRDefault="00CC415E">
      <w:pPr>
        <w:rPr>
          <w:rFonts w:cs="Arial"/>
          <w:color w:val="373737"/>
          <w:sz w:val="28"/>
          <w:szCs w:val="28"/>
        </w:rPr>
      </w:pPr>
    </w:p>
    <w:p w:rsidR="002E3160" w:rsidRPr="002E3160" w:rsidRDefault="00475FE8" w:rsidP="002E3160">
      <w:pPr>
        <w:rPr>
          <w:color w:val="0D0D0D"/>
          <w:sz w:val="28"/>
          <w:szCs w:val="28"/>
        </w:rPr>
      </w:pPr>
      <w:r w:rsidRPr="002E3160">
        <w:rPr>
          <w:rFonts w:cs="Arial"/>
          <w:color w:val="373737"/>
          <w:sz w:val="28"/>
          <w:szCs w:val="28"/>
        </w:rPr>
        <w:t>The softwar</w:t>
      </w:r>
      <w:r w:rsidR="00A2099A" w:rsidRPr="002E3160">
        <w:rPr>
          <w:rFonts w:cs="Arial"/>
          <w:color w:val="373737"/>
          <w:sz w:val="28"/>
          <w:szCs w:val="28"/>
        </w:rPr>
        <w:t xml:space="preserve">e system is an online blood </w:t>
      </w:r>
      <w:r w:rsidRPr="002E3160">
        <w:rPr>
          <w:rFonts w:cs="Arial"/>
          <w:color w:val="373737"/>
          <w:sz w:val="28"/>
          <w:szCs w:val="28"/>
        </w:rPr>
        <w:t>manage</w:t>
      </w:r>
      <w:r w:rsidR="00A2099A" w:rsidRPr="002E3160">
        <w:rPr>
          <w:rFonts w:cs="Arial"/>
          <w:color w:val="373737"/>
          <w:sz w:val="28"/>
          <w:szCs w:val="28"/>
        </w:rPr>
        <w:t xml:space="preserve">ment system that helps in </w:t>
      </w:r>
      <w:r w:rsidR="002E3160" w:rsidRPr="002E3160">
        <w:rPr>
          <w:color w:val="0D0D0D"/>
          <w:sz w:val="28"/>
          <w:szCs w:val="28"/>
        </w:rPr>
        <w:t>providing contact details of matching blood donor nearest to the person in need, to make blood accessible to him safely and immediately from a reliable source.</w:t>
      </w:r>
    </w:p>
    <w:p w:rsidR="002E3160" w:rsidRPr="002E3160" w:rsidRDefault="002E3160" w:rsidP="002E3160">
      <w:pPr>
        <w:rPr>
          <w:bCs/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 xml:space="preserve">This in an </w:t>
      </w:r>
      <w:r w:rsidRPr="00B06013">
        <w:rPr>
          <w:b/>
          <w:color w:val="0D0D0D"/>
          <w:sz w:val="28"/>
          <w:szCs w:val="28"/>
        </w:rPr>
        <w:t>In-campus</w:t>
      </w:r>
      <w:r w:rsidRPr="002E3160">
        <w:rPr>
          <w:color w:val="0D0D0D"/>
          <w:sz w:val="28"/>
          <w:szCs w:val="28"/>
        </w:rPr>
        <w:t xml:space="preserve"> project for students where we ask the person in need of   blood to fill out the following details:</w:t>
      </w:r>
    </w:p>
    <w:p w:rsidR="002E3160" w:rsidRPr="002E3160" w:rsidRDefault="002E3160" w:rsidP="002E3160">
      <w:pPr>
        <w:pStyle w:val="ListParagraph"/>
        <w:numPr>
          <w:ilvl w:val="0"/>
          <w:numId w:val="8"/>
        </w:numPr>
        <w:suppressAutoHyphens w:val="0"/>
        <w:spacing w:after="160" w:line="312" w:lineRule="auto"/>
        <w:rPr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>Name</w:t>
      </w:r>
    </w:p>
    <w:p w:rsidR="002E3160" w:rsidRPr="002E3160" w:rsidRDefault="002E3160" w:rsidP="002E3160">
      <w:pPr>
        <w:pStyle w:val="ListParagraph"/>
        <w:numPr>
          <w:ilvl w:val="0"/>
          <w:numId w:val="8"/>
        </w:numPr>
        <w:suppressAutoHyphens w:val="0"/>
        <w:spacing w:after="160" w:line="312" w:lineRule="auto"/>
        <w:rPr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>Blood group</w:t>
      </w:r>
    </w:p>
    <w:p w:rsidR="002E3160" w:rsidRPr="002E3160" w:rsidRDefault="002E3160" w:rsidP="002E3160">
      <w:pPr>
        <w:pStyle w:val="ListParagraph"/>
        <w:numPr>
          <w:ilvl w:val="0"/>
          <w:numId w:val="8"/>
        </w:numPr>
        <w:suppressAutoHyphens w:val="0"/>
        <w:spacing w:after="160" w:line="312" w:lineRule="auto"/>
        <w:rPr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>Department</w:t>
      </w:r>
    </w:p>
    <w:p w:rsidR="002E3160" w:rsidRPr="002E3160" w:rsidRDefault="002E3160" w:rsidP="002E3160">
      <w:pPr>
        <w:pStyle w:val="ListParagraph"/>
        <w:numPr>
          <w:ilvl w:val="0"/>
          <w:numId w:val="8"/>
        </w:numPr>
        <w:suppressAutoHyphens w:val="0"/>
        <w:spacing w:after="160" w:line="312" w:lineRule="auto"/>
        <w:rPr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>Undergraduate year</w:t>
      </w:r>
    </w:p>
    <w:p w:rsidR="002E3160" w:rsidRPr="002E3160" w:rsidRDefault="002E3160" w:rsidP="002E3160">
      <w:pPr>
        <w:pStyle w:val="ListParagraph"/>
        <w:numPr>
          <w:ilvl w:val="0"/>
          <w:numId w:val="8"/>
        </w:numPr>
        <w:suppressAutoHyphens w:val="0"/>
        <w:spacing w:after="160" w:line="312" w:lineRule="auto"/>
        <w:rPr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>Hostel number</w:t>
      </w:r>
    </w:p>
    <w:p w:rsidR="002E3160" w:rsidRPr="00B06013" w:rsidRDefault="002E3160" w:rsidP="002E3160">
      <w:pPr>
        <w:pStyle w:val="ListParagraph"/>
        <w:numPr>
          <w:ilvl w:val="0"/>
          <w:numId w:val="8"/>
        </w:numPr>
        <w:suppressAutoHyphens w:val="0"/>
        <w:spacing w:after="160" w:line="312" w:lineRule="auto"/>
        <w:rPr>
          <w:rFonts w:ascii="Droid Sans Mono Slashed" w:hAnsi="Droid Sans Mono Slashed" w:cs="Droid Sans Mono Slashed"/>
          <w:color w:val="0D0D0D"/>
          <w:sz w:val="28"/>
          <w:szCs w:val="28"/>
        </w:rPr>
      </w:pPr>
      <w:r w:rsidRPr="00B06013">
        <w:rPr>
          <w:b/>
          <w:color w:val="0D0D0D"/>
          <w:sz w:val="32"/>
          <w:szCs w:val="32"/>
        </w:rPr>
        <w:t>Preference</w:t>
      </w:r>
      <w:r w:rsidR="00B06013" w:rsidRPr="00B06013">
        <w:rPr>
          <w:b/>
          <w:color w:val="0D0D0D"/>
          <w:sz w:val="32"/>
          <w:szCs w:val="32"/>
        </w:rPr>
        <w:t>s</w:t>
      </w:r>
      <w:r w:rsidRPr="00B06013">
        <w:rPr>
          <w:color w:val="0D0D0D"/>
          <w:sz w:val="28"/>
          <w:szCs w:val="28"/>
        </w:rPr>
        <w:t xml:space="preserve">   </w:t>
      </w:r>
      <w:r w:rsidR="00B06013">
        <w:rPr>
          <w:color w:val="0D0D0D"/>
          <w:sz w:val="28"/>
          <w:szCs w:val="28"/>
        </w:rPr>
        <w:t xml:space="preserve">--&gt; </w:t>
      </w:r>
      <w:r w:rsidRPr="00B06013">
        <w:rPr>
          <w:rFonts w:ascii="Droid Sans Mono Slashed" w:hAnsi="Droid Sans Mono Slashed" w:cs="Droid Sans Mono Slashed"/>
          <w:b/>
          <w:color w:val="0D0D0D"/>
          <w:sz w:val="28"/>
          <w:szCs w:val="28"/>
        </w:rPr>
        <w:t>containing the following options</w:t>
      </w:r>
      <w:r w:rsidR="00B06013">
        <w:rPr>
          <w:rFonts w:ascii="Droid Sans Mono Slashed" w:hAnsi="Droid Sans Mono Slashed" w:cs="Droid Sans Mono Slashed"/>
          <w:b/>
          <w:color w:val="0D0D0D"/>
          <w:sz w:val="28"/>
          <w:szCs w:val="28"/>
        </w:rPr>
        <w:t>,</w:t>
      </w:r>
    </w:p>
    <w:p w:rsidR="002E3160" w:rsidRPr="00B06013" w:rsidRDefault="002E3160" w:rsidP="002E3160">
      <w:pPr>
        <w:pStyle w:val="ListParagraph"/>
        <w:numPr>
          <w:ilvl w:val="0"/>
          <w:numId w:val="9"/>
        </w:numPr>
        <w:suppressAutoHyphens w:val="0"/>
        <w:spacing w:after="160" w:line="312" w:lineRule="auto"/>
        <w:rPr>
          <w:color w:val="0D0D0D"/>
          <w:sz w:val="28"/>
          <w:szCs w:val="28"/>
        </w:rPr>
      </w:pPr>
      <w:r w:rsidRPr="00B06013">
        <w:rPr>
          <w:color w:val="0D0D0D"/>
          <w:sz w:val="28"/>
          <w:szCs w:val="28"/>
        </w:rPr>
        <w:t>Class friends in hostel</w:t>
      </w:r>
    </w:p>
    <w:p w:rsidR="002E3160" w:rsidRPr="00B06013" w:rsidRDefault="002E3160" w:rsidP="002E3160">
      <w:pPr>
        <w:pStyle w:val="ListParagraph"/>
        <w:numPr>
          <w:ilvl w:val="0"/>
          <w:numId w:val="9"/>
        </w:numPr>
        <w:suppressAutoHyphens w:val="0"/>
        <w:spacing w:after="160" w:line="312" w:lineRule="auto"/>
        <w:rPr>
          <w:color w:val="0D0D0D"/>
          <w:sz w:val="28"/>
          <w:szCs w:val="28"/>
        </w:rPr>
      </w:pPr>
      <w:r w:rsidRPr="00B06013">
        <w:rPr>
          <w:color w:val="0D0D0D"/>
          <w:sz w:val="28"/>
          <w:szCs w:val="28"/>
        </w:rPr>
        <w:t>Class associates</w:t>
      </w:r>
    </w:p>
    <w:p w:rsidR="002E3160" w:rsidRPr="00B06013" w:rsidRDefault="002E3160" w:rsidP="002E3160">
      <w:pPr>
        <w:pStyle w:val="ListParagraph"/>
        <w:numPr>
          <w:ilvl w:val="0"/>
          <w:numId w:val="9"/>
        </w:numPr>
        <w:suppressAutoHyphens w:val="0"/>
        <w:spacing w:after="160" w:line="312" w:lineRule="auto"/>
        <w:rPr>
          <w:color w:val="0D0D0D"/>
          <w:sz w:val="28"/>
          <w:szCs w:val="28"/>
        </w:rPr>
      </w:pPr>
      <w:r w:rsidRPr="00B06013">
        <w:rPr>
          <w:color w:val="0D0D0D"/>
          <w:sz w:val="28"/>
          <w:szCs w:val="28"/>
        </w:rPr>
        <w:t>Hostel mates</w:t>
      </w:r>
    </w:p>
    <w:p w:rsidR="002E3160" w:rsidRPr="00B06013" w:rsidRDefault="002E3160" w:rsidP="002E3160">
      <w:pPr>
        <w:pStyle w:val="ListParagraph"/>
        <w:numPr>
          <w:ilvl w:val="0"/>
          <w:numId w:val="9"/>
        </w:numPr>
        <w:suppressAutoHyphens w:val="0"/>
        <w:spacing w:after="160" w:line="312" w:lineRule="auto"/>
        <w:rPr>
          <w:color w:val="0D0D0D"/>
          <w:sz w:val="28"/>
          <w:szCs w:val="28"/>
        </w:rPr>
      </w:pPr>
      <w:r w:rsidRPr="00B06013">
        <w:rPr>
          <w:color w:val="0D0D0D"/>
          <w:sz w:val="28"/>
          <w:szCs w:val="28"/>
        </w:rPr>
        <w:t>Anyone with matching blood group</w:t>
      </w:r>
    </w:p>
    <w:p w:rsidR="002E3160" w:rsidRPr="002E3160" w:rsidRDefault="002E3160" w:rsidP="002E3160">
      <w:pPr>
        <w:rPr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>Then we compare the entered data with a college student</w:t>
      </w:r>
      <w:r>
        <w:rPr>
          <w:color w:val="0D0D0D"/>
          <w:sz w:val="28"/>
          <w:szCs w:val="28"/>
        </w:rPr>
        <w:t>’</w:t>
      </w:r>
      <w:r w:rsidRPr="002E3160">
        <w:rPr>
          <w:color w:val="0D0D0D"/>
          <w:sz w:val="28"/>
          <w:szCs w:val="28"/>
        </w:rPr>
        <w:t>s database containing the details of all students in college like name, blood group, contact number, department, year, hostel number, etc.</w:t>
      </w:r>
    </w:p>
    <w:p w:rsidR="002E3160" w:rsidRPr="002E3160" w:rsidRDefault="002E3160" w:rsidP="002E3160">
      <w:pPr>
        <w:rPr>
          <w:bCs/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>First of all we find the students with matching blood group and then</w:t>
      </w:r>
    </w:p>
    <w:p w:rsidR="002E3160" w:rsidRPr="002E3160" w:rsidRDefault="002E3160" w:rsidP="002E3160">
      <w:pPr>
        <w:rPr>
          <w:bCs/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>According to the preference we further classify the students based on their year department and hostel number.</w:t>
      </w:r>
    </w:p>
    <w:p w:rsidR="002E3160" w:rsidRPr="002E3160" w:rsidRDefault="002E3160" w:rsidP="002E3160">
      <w:pPr>
        <w:rPr>
          <w:bCs/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t>Then we give user the contact details of the matching students.</w:t>
      </w:r>
    </w:p>
    <w:p w:rsidR="002E3160" w:rsidRPr="002E3160" w:rsidRDefault="002E3160" w:rsidP="002E3160">
      <w:pPr>
        <w:rPr>
          <w:bCs/>
          <w:color w:val="0D0D0D"/>
          <w:sz w:val="28"/>
          <w:szCs w:val="28"/>
        </w:rPr>
      </w:pPr>
    </w:p>
    <w:p w:rsidR="002E3160" w:rsidRPr="002E3160" w:rsidRDefault="002E3160" w:rsidP="002E3160">
      <w:pPr>
        <w:rPr>
          <w:bCs/>
          <w:color w:val="0D0D0D"/>
          <w:sz w:val="28"/>
          <w:szCs w:val="28"/>
        </w:rPr>
      </w:pPr>
      <w:r w:rsidRPr="002E3160">
        <w:rPr>
          <w:color w:val="0D0D0D"/>
          <w:sz w:val="28"/>
          <w:szCs w:val="28"/>
        </w:rPr>
        <w:lastRenderedPageBreak/>
        <w:t xml:space="preserve">The Moto here is to provide the user the best possible match in his/her campus and make blood available to him safely and securely.  </w:t>
      </w:r>
    </w:p>
    <w:p w:rsidR="002E3160" w:rsidRDefault="002E3160">
      <w:pPr>
        <w:rPr>
          <w:color w:val="0D0D0D"/>
          <w:sz w:val="32"/>
          <w:szCs w:val="32"/>
        </w:rPr>
      </w:pPr>
    </w:p>
    <w:p w:rsidR="00CC415E" w:rsidRDefault="00475FE8">
      <w:pPr>
        <w:rPr>
          <w:rFonts w:cs="Arial"/>
          <w:b/>
          <w:bCs/>
          <w:color w:val="373737"/>
          <w:sz w:val="28"/>
          <w:szCs w:val="28"/>
        </w:rPr>
      </w:pPr>
      <w:r>
        <w:rPr>
          <w:rFonts w:cs="Arial"/>
          <w:b/>
          <w:color w:val="373737"/>
          <w:sz w:val="36"/>
          <w:szCs w:val="28"/>
        </w:rPr>
        <w:t>Features:</w:t>
      </w:r>
    </w:p>
    <w:p w:rsidR="00CC415E" w:rsidRDefault="00475FE8">
      <w:pPr>
        <w:pStyle w:val="ListParagraph"/>
        <w:numPr>
          <w:ilvl w:val="0"/>
          <w:numId w:val="3"/>
        </w:numPr>
        <w:rPr>
          <w:rFonts w:cs="Arial"/>
          <w:b/>
          <w:bCs/>
          <w:color w:val="373737"/>
          <w:sz w:val="28"/>
          <w:szCs w:val="28"/>
        </w:rPr>
      </w:pPr>
      <w:r>
        <w:rPr>
          <w:rFonts w:cs="Arial"/>
          <w:b/>
          <w:bCs/>
          <w:color w:val="373737"/>
          <w:sz w:val="28"/>
          <w:szCs w:val="28"/>
        </w:rPr>
        <w:t>Online Registration/Login:</w:t>
      </w:r>
      <w:r>
        <w:rPr>
          <w:rFonts w:cs="Arial"/>
          <w:color w:val="373737"/>
          <w:sz w:val="28"/>
          <w:szCs w:val="28"/>
        </w:rPr>
        <w:t xml:space="preserve"> The users that are in need of blood can register online and find their suitable donors online.</w:t>
      </w:r>
    </w:p>
    <w:p w:rsidR="00CC415E" w:rsidRDefault="00475FE8">
      <w:pPr>
        <w:pStyle w:val="ListParagraph"/>
        <w:numPr>
          <w:ilvl w:val="0"/>
          <w:numId w:val="3"/>
        </w:numPr>
        <w:rPr>
          <w:rFonts w:cs="Arial"/>
          <w:b/>
          <w:bCs/>
          <w:color w:val="373737"/>
          <w:sz w:val="28"/>
          <w:szCs w:val="28"/>
        </w:rPr>
      </w:pPr>
      <w:r>
        <w:rPr>
          <w:rFonts w:cs="Arial"/>
          <w:b/>
          <w:bCs/>
          <w:color w:val="373737"/>
          <w:sz w:val="28"/>
          <w:szCs w:val="28"/>
        </w:rPr>
        <w:t>Donor registration:</w:t>
      </w:r>
      <w:r>
        <w:rPr>
          <w:rFonts w:cs="Arial"/>
          <w:color w:val="373737"/>
          <w:sz w:val="28"/>
          <w:szCs w:val="28"/>
        </w:rPr>
        <w:t xml:space="preserve"> Donors can also register in the system to post their donation information.</w:t>
      </w:r>
    </w:p>
    <w:p w:rsidR="00CC415E" w:rsidRPr="002E3160" w:rsidRDefault="00475FE8" w:rsidP="002E3160">
      <w:pPr>
        <w:pStyle w:val="ListParagraph"/>
        <w:numPr>
          <w:ilvl w:val="0"/>
          <w:numId w:val="3"/>
        </w:numPr>
        <w:rPr>
          <w:rFonts w:cs="Arial"/>
          <w:b/>
          <w:bCs/>
          <w:color w:val="373737"/>
          <w:sz w:val="28"/>
          <w:szCs w:val="28"/>
        </w:rPr>
      </w:pPr>
      <w:r>
        <w:rPr>
          <w:rFonts w:cs="Arial"/>
          <w:b/>
          <w:bCs/>
          <w:color w:val="373737"/>
          <w:sz w:val="28"/>
          <w:szCs w:val="28"/>
        </w:rPr>
        <w:t>Blood requirement posting:</w:t>
      </w:r>
      <w:r>
        <w:rPr>
          <w:rFonts w:cs="Arial"/>
          <w:color w:val="373737"/>
          <w:sz w:val="28"/>
          <w:szCs w:val="28"/>
        </w:rPr>
        <w:t xml:space="preserve"> Already registered users can also post their requirements need for blood.</w:t>
      </w:r>
    </w:p>
    <w:p w:rsidR="002E3160" w:rsidRPr="002E3160" w:rsidRDefault="00475FE8" w:rsidP="002E316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Fonts w:cs="Arial"/>
          <w:b/>
          <w:bCs/>
          <w:color w:val="373737"/>
          <w:sz w:val="28"/>
          <w:szCs w:val="28"/>
        </w:rPr>
        <w:t>Blood Finder</w:t>
      </w:r>
      <w:r>
        <w:rPr>
          <w:rFonts w:cs="Arial"/>
          <w:color w:val="373737"/>
          <w:sz w:val="28"/>
          <w:szCs w:val="28"/>
        </w:rPr>
        <w:t>: Th</w:t>
      </w:r>
      <w:r w:rsidR="002E3160">
        <w:rPr>
          <w:rFonts w:cs="Arial"/>
          <w:color w:val="373737"/>
          <w:sz w:val="28"/>
          <w:szCs w:val="28"/>
        </w:rPr>
        <w:t xml:space="preserve">e system finds the blood donor in accordance with the preferences entered and prints the contact details precisely. </w:t>
      </w:r>
    </w:p>
    <w:p w:rsidR="002E3160" w:rsidRPr="002E3160" w:rsidRDefault="002E3160" w:rsidP="002E316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Fonts w:cs="Arial"/>
          <w:b/>
          <w:bCs/>
          <w:color w:val="373737"/>
          <w:sz w:val="28"/>
          <w:szCs w:val="28"/>
        </w:rPr>
        <w:t xml:space="preserve">Blood Donation </w:t>
      </w:r>
      <w:r w:rsidR="00B06013">
        <w:rPr>
          <w:rFonts w:cs="Arial"/>
          <w:b/>
          <w:bCs/>
          <w:color w:val="373737"/>
          <w:sz w:val="28"/>
          <w:szCs w:val="28"/>
        </w:rPr>
        <w:t>tips</w:t>
      </w:r>
      <w:r w:rsidRPr="002E316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General Awareness to the people is very important factor which is been taken care by our website in systematical Manner.  </w:t>
      </w:r>
    </w:p>
    <w:p w:rsidR="00CC415E" w:rsidRDefault="00CC415E">
      <w:pPr>
        <w:rPr>
          <w:b/>
          <w:sz w:val="28"/>
          <w:szCs w:val="28"/>
        </w:rPr>
      </w:pPr>
    </w:p>
    <w:p w:rsidR="00CC415E" w:rsidRDefault="00475FE8">
      <w:pPr>
        <w:rPr>
          <w:sz w:val="28"/>
          <w:szCs w:val="28"/>
        </w:rPr>
      </w:pPr>
      <w:r>
        <w:rPr>
          <w:b/>
          <w:sz w:val="28"/>
          <w:szCs w:val="28"/>
        </w:rPr>
        <w:t>Software Requirements:</w:t>
      </w:r>
    </w:p>
    <w:p w:rsidR="00CC415E" w:rsidRDefault="00A209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Windows 7/8/10 or Above</w:t>
      </w:r>
    </w:p>
    <w:p w:rsidR="00CC415E" w:rsidRPr="00B06013" w:rsidRDefault="00A209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06013">
        <w:rPr>
          <w:b/>
          <w:sz w:val="28"/>
          <w:szCs w:val="28"/>
        </w:rPr>
        <w:t xml:space="preserve">MySQL, Oracle etc. </w:t>
      </w:r>
    </w:p>
    <w:p w:rsidR="00CC415E" w:rsidRPr="00A2099A" w:rsidRDefault="00475F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Visual studio 2010</w:t>
      </w:r>
      <w:r w:rsidR="00A2099A">
        <w:rPr>
          <w:sz w:val="28"/>
          <w:szCs w:val="28"/>
        </w:rPr>
        <w:t xml:space="preserve"> or Above</w:t>
      </w:r>
    </w:p>
    <w:p w:rsidR="00A2099A" w:rsidRDefault="00A2099A" w:rsidP="00A2099A">
      <w:pPr>
        <w:pStyle w:val="ListParagraph"/>
        <w:rPr>
          <w:b/>
          <w:sz w:val="28"/>
          <w:szCs w:val="28"/>
        </w:rPr>
      </w:pPr>
    </w:p>
    <w:p w:rsidR="00CC415E" w:rsidRDefault="00475FE8">
      <w:pPr>
        <w:rPr>
          <w:sz w:val="28"/>
          <w:szCs w:val="28"/>
        </w:rPr>
      </w:pPr>
      <w:r>
        <w:rPr>
          <w:b/>
          <w:sz w:val="28"/>
          <w:szCs w:val="28"/>
        </w:rPr>
        <w:t>Hardware Components:</w:t>
      </w:r>
    </w:p>
    <w:p w:rsidR="00CC415E" w:rsidRDefault="00475FE8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Processor – i3</w:t>
      </w:r>
      <w:r w:rsidR="00A2099A">
        <w:rPr>
          <w:sz w:val="28"/>
          <w:szCs w:val="28"/>
        </w:rPr>
        <w:t xml:space="preserve"> or Above</w:t>
      </w:r>
    </w:p>
    <w:p w:rsidR="00CC415E" w:rsidRDefault="00475FE8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Hard Disk – 5 GB</w:t>
      </w:r>
      <w:r w:rsidR="00A2099A">
        <w:t xml:space="preserve"> </w:t>
      </w:r>
      <w:r w:rsidR="00A2099A">
        <w:rPr>
          <w:sz w:val="28"/>
          <w:szCs w:val="28"/>
        </w:rPr>
        <w:t>or Above</w:t>
      </w:r>
    </w:p>
    <w:p w:rsidR="00CC415E" w:rsidRDefault="00475FE8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Memory – 1GB RAM</w:t>
      </w:r>
      <w:r w:rsidR="00A2099A">
        <w:rPr>
          <w:sz w:val="28"/>
          <w:szCs w:val="28"/>
        </w:rPr>
        <w:t xml:space="preserve"> or Above</w:t>
      </w:r>
    </w:p>
    <w:p w:rsidR="00CC415E" w:rsidRDefault="00CC415E">
      <w:pPr>
        <w:spacing w:after="0" w:line="240" w:lineRule="auto"/>
        <w:rPr>
          <w:sz w:val="28"/>
          <w:szCs w:val="28"/>
        </w:rPr>
      </w:pPr>
    </w:p>
    <w:p w:rsidR="00B06013" w:rsidRDefault="00B06013">
      <w:pPr>
        <w:rPr>
          <w:b/>
          <w:sz w:val="28"/>
          <w:szCs w:val="28"/>
        </w:rPr>
      </w:pPr>
    </w:p>
    <w:p w:rsidR="00B06013" w:rsidRDefault="00B06013">
      <w:pPr>
        <w:rPr>
          <w:b/>
          <w:sz w:val="28"/>
          <w:szCs w:val="28"/>
        </w:rPr>
      </w:pPr>
    </w:p>
    <w:p w:rsidR="00CC415E" w:rsidRDefault="00475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Advantages:</w:t>
      </w:r>
    </w:p>
    <w:p w:rsidR="00CC415E" w:rsidRDefault="00475FE8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Customers can get all blood donation information in this system instead of going and searching around for it.</w:t>
      </w:r>
    </w:p>
    <w:p w:rsidR="00CC415E" w:rsidRDefault="00475FE8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system is very useful as it immediately provides user about the availability of blood.</w:t>
      </w:r>
    </w:p>
    <w:p w:rsidR="00CC415E" w:rsidRDefault="00475FE8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system also contains donor's details and information so that users don’t have problem in searching for them.</w:t>
      </w:r>
    </w:p>
    <w:p w:rsidR="00CC415E" w:rsidRDefault="00475FE8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system is very effective during emergency conditions.</w:t>
      </w:r>
    </w:p>
    <w:p w:rsidR="00CC415E" w:rsidRPr="00B06013" w:rsidRDefault="00475FE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It saves their time and efforts.</w:t>
      </w:r>
    </w:p>
    <w:p w:rsidR="00B06013" w:rsidRDefault="00B0601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The additional option of setting preferences gives extra security and optimal Source conformity for User.</w:t>
      </w:r>
    </w:p>
    <w:p w:rsidR="00CC415E" w:rsidRDefault="00475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Disadvantages:</w:t>
      </w:r>
    </w:p>
    <w:p w:rsidR="00CC415E" w:rsidRDefault="00475FE8">
      <w:pPr>
        <w:pStyle w:val="ListParagraph"/>
        <w:numPr>
          <w:ilvl w:val="0"/>
          <w:numId w:val="5"/>
        </w:numPr>
        <w:tabs>
          <w:tab w:val="left" w:pos="72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system do not check for the user identity hence he must have to first get himself approved from th</w:t>
      </w:r>
      <w:r w:rsidR="00B06013">
        <w:rPr>
          <w:bCs/>
          <w:sz w:val="28"/>
          <w:szCs w:val="28"/>
        </w:rPr>
        <w:t>e administration</w:t>
      </w:r>
      <w:r>
        <w:rPr>
          <w:bCs/>
          <w:sz w:val="28"/>
          <w:szCs w:val="28"/>
        </w:rPr>
        <w:t>.</w:t>
      </w:r>
    </w:p>
    <w:p w:rsidR="00CC415E" w:rsidRDefault="00475FE8">
      <w:pPr>
        <w:pStyle w:val="ListParagraph"/>
        <w:numPr>
          <w:ilvl w:val="0"/>
          <w:numId w:val="5"/>
        </w:numPr>
        <w:tabs>
          <w:tab w:val="left" w:pos="720"/>
        </w:tabs>
        <w:rPr>
          <w:b/>
          <w:sz w:val="28"/>
          <w:szCs w:val="28"/>
        </w:rPr>
      </w:pPr>
      <w:r>
        <w:rPr>
          <w:bCs/>
          <w:sz w:val="28"/>
          <w:szCs w:val="28"/>
        </w:rPr>
        <w:t>There is no human interaction.</w:t>
      </w:r>
    </w:p>
    <w:p w:rsidR="00CC415E" w:rsidRDefault="00475FE8">
      <w:pPr>
        <w:tabs>
          <w:tab w:val="left" w:pos="720"/>
        </w:tabs>
        <w:rPr>
          <w:bCs/>
          <w:sz w:val="28"/>
          <w:szCs w:val="28"/>
        </w:rPr>
      </w:pPr>
      <w:r>
        <w:rPr>
          <w:b/>
          <w:sz w:val="28"/>
          <w:szCs w:val="28"/>
        </w:rPr>
        <w:t>Applications:</w:t>
      </w:r>
    </w:p>
    <w:p w:rsidR="00B06013" w:rsidRPr="00D94E81" w:rsidRDefault="00475FE8" w:rsidP="00D94E81">
      <w:pPr>
        <w:pStyle w:val="ListParagraph"/>
        <w:numPr>
          <w:ilvl w:val="0"/>
          <w:numId w:val="6"/>
        </w:numPr>
        <w:tabs>
          <w:tab w:val="left" w:pos="72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system can be used for a</w:t>
      </w:r>
      <w:r w:rsidR="00D94E81">
        <w:rPr>
          <w:bCs/>
          <w:sz w:val="28"/>
          <w:szCs w:val="28"/>
        </w:rPr>
        <w:t>ny blood providing organization/Institution.</w:t>
      </w:r>
      <w:bookmarkStart w:id="0" w:name="_GoBack"/>
      <w:bookmarkEnd w:id="0"/>
      <w:r w:rsidR="00D94E81" w:rsidRPr="00D94E81">
        <w:rPr>
          <w:bCs/>
          <w:sz w:val="28"/>
          <w:szCs w:val="28"/>
        </w:rPr>
        <w:t xml:space="preserve">  </w:t>
      </w:r>
    </w:p>
    <w:sectPr w:rsidR="00B06013" w:rsidRPr="00D94E81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290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 Slashed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803321"/>
    <w:multiLevelType w:val="hybridMultilevel"/>
    <w:tmpl w:val="4BB25556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572C6F1A"/>
    <w:multiLevelType w:val="hybridMultilevel"/>
    <w:tmpl w:val="3782E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9A"/>
    <w:rsid w:val="002E3160"/>
    <w:rsid w:val="00475FE8"/>
    <w:rsid w:val="006719DD"/>
    <w:rsid w:val="00A2099A"/>
    <w:rsid w:val="00B06013"/>
    <w:rsid w:val="00CC415E"/>
    <w:rsid w:val="00D9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4A4CA2"/>
  <w15:chartTrackingRefBased/>
  <w15:docId w15:val="{CF1C5282-CB9F-4E79-9157-36AA9F7A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290"/>
      <w:kern w:val="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Meena</dc:creator>
  <cp:keywords/>
  <dc:description/>
  <cp:lastModifiedBy>Ritesh Meena</cp:lastModifiedBy>
  <cp:revision>3</cp:revision>
  <cp:lastPrinted>2019-04-01T13:21:00Z</cp:lastPrinted>
  <dcterms:created xsi:type="dcterms:W3CDTF">2019-04-01T13:21:00Z</dcterms:created>
  <dcterms:modified xsi:type="dcterms:W3CDTF">2019-04-01T13:23:00Z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